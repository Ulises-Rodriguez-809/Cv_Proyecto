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4511"/>
        <w:tblOverlap w:val="never"/>
        <w:tblW w:w="10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554"/>
        <w:gridCol w:w="5537"/>
      </w:tblGrid>
      <w:tr w:rsidR="002E69CA" w14:paraId="06A4C0A2" w14:textId="77777777" w:rsidTr="004F7C8C">
        <w:trPr>
          <w:trHeight w:val="3776"/>
        </w:trPr>
        <w:tc>
          <w:tcPr>
            <w:tcW w:w="41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57D81B65" w14:textId="77777777" w:rsidR="002E69CA" w:rsidRDefault="002E69CA" w:rsidP="002E69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ECA5F" wp14:editId="23B65D14">
                  <wp:extent cx="2057400" cy="2076450"/>
                  <wp:effectExtent l="0" t="0" r="0" b="0"/>
                  <wp:docPr id="100001" name="Imagen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189FD5A6" w14:textId="77777777" w:rsidR="002E69CA" w:rsidRDefault="002E69CA" w:rsidP="002E69CA">
            <w:r>
              <w:t> </w:t>
            </w:r>
          </w:p>
        </w:tc>
        <w:tc>
          <w:tcPr>
            <w:tcW w:w="563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bottom"/>
            <w:hideMark/>
          </w:tcPr>
          <w:p w14:paraId="46D4009E" w14:textId="77777777" w:rsidR="002E69CA" w:rsidRDefault="002E69CA" w:rsidP="002E69CA">
            <w:pPr>
              <w:rPr>
                <w:sz w:val="72"/>
                <w:szCs w:val="72"/>
              </w:rPr>
            </w:pPr>
            <w:bookmarkStart w:id="0" w:name="_Hlk128764613"/>
            <w:r>
              <w:rPr>
                <w:caps/>
                <w:sz w:val="72"/>
                <w:szCs w:val="72"/>
              </w:rPr>
              <w:t>Ulises Rodriguez</w:t>
            </w:r>
          </w:p>
          <w:bookmarkEnd w:id="0"/>
          <w:p w14:paraId="4E2899E5" w14:textId="77777777" w:rsidR="002E69CA" w:rsidRDefault="002E69CA" w:rsidP="002E69CA">
            <w:r>
              <w:t> </w:t>
            </w:r>
          </w:p>
        </w:tc>
      </w:tr>
      <w:tr w:rsidR="002E69CA" w14:paraId="6D1CBB6A" w14:textId="77777777" w:rsidTr="004F7C8C">
        <w:trPr>
          <w:trHeight w:val="8889"/>
        </w:trPr>
        <w:tc>
          <w:tcPr>
            <w:tcW w:w="4175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797EC38A" w14:textId="77777777" w:rsidR="002E69CA" w:rsidRDefault="002E69CA" w:rsidP="002E69CA">
            <w:r>
              <w:t> </w:t>
            </w:r>
          </w:p>
          <w:p w14:paraId="0F208A49" w14:textId="77777777" w:rsidR="002E69CA" w:rsidRDefault="002E69CA" w:rsidP="002E69CA">
            <w:r>
              <w:t> </w:t>
            </w:r>
          </w:p>
          <w:p w14:paraId="6E65BD73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Contacto</w:t>
            </w:r>
          </w:p>
          <w:p w14:paraId="5021E80D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</w:p>
          <w:p w14:paraId="3FD01D8E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2302411290</w:t>
            </w:r>
          </w:p>
          <w:p w14:paraId="2E0A9A77" w14:textId="77777777" w:rsidR="002E69CA" w:rsidRDefault="002E69CA" w:rsidP="002E6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14:paraId="67D4A4D0" w14:textId="77777777" w:rsidR="002E69CA" w:rsidRDefault="002E69CA" w:rsidP="002E69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GitHub/LinkedIN:</w:t>
            </w:r>
          </w:p>
          <w:p w14:paraId="63C3BABE" w14:textId="77777777" w:rsidR="002E69CA" w:rsidRPr="00BD0493" w:rsidRDefault="002E69CA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/>
              <w:rPr>
                <w:sz w:val="20"/>
                <w:szCs w:val="20"/>
              </w:rPr>
            </w:pPr>
            <w:hyperlink r:id="rId6" w:history="1">
              <w:r w:rsidRPr="006D593B">
                <w:rPr>
                  <w:rStyle w:val="Hipervnculo"/>
                  <w:rFonts w:ascii="Century Gothic" w:eastAsia="Century Gothic" w:hAnsi="Century Gothic" w:cs="Century Gothic"/>
                  <w:sz w:val="20"/>
                  <w:szCs w:val="20"/>
                </w:rPr>
                <w:t>https://github.com/Ulises-Rodriguez/CV-y-Proyectos.git</w:t>
              </w:r>
            </w:hyperlink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14:paraId="66DFFC8A" w14:textId="77777777" w:rsidR="002E69CA" w:rsidRDefault="002E69CA" w:rsidP="002E69CA">
            <w:pPr>
              <w:pBdr>
                <w:left w:val="none" w:sz="0" w:space="8" w:color="auto"/>
              </w:pBdr>
              <w:ind w:left="765"/>
              <w:rPr>
                <w:sz w:val="20"/>
                <w:szCs w:val="20"/>
              </w:rPr>
            </w:pPr>
          </w:p>
          <w:p w14:paraId="39E81B17" w14:textId="77777777" w:rsidR="002E69CA" w:rsidRPr="00BD0493" w:rsidRDefault="002E69CA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hanging="378"/>
            </w:pPr>
            <w:hyperlink r:id="rId7" w:history="1">
              <w:r w:rsidRPr="006D593B">
                <w:rPr>
                  <w:rStyle w:val="Hipervnculo"/>
                  <w:rFonts w:ascii="Segoe UI" w:eastAsia="Segoe UI" w:hAnsi="Segoe UI" w:cs="Segoe UI"/>
                  <w:sz w:val="20"/>
                  <w:szCs w:val="20"/>
                  <w:shd w:val="clear" w:color="auto" w:fill="F3F2EF"/>
                </w:rPr>
                <w:t>https://github.com/Ulises-Rodriguez-809</w:t>
              </w:r>
            </w:hyperlink>
          </w:p>
          <w:p w14:paraId="18641CD8" w14:textId="77777777" w:rsidR="002E69CA" w:rsidRPr="00BD0493" w:rsidRDefault="002E69CA" w:rsidP="002E69CA">
            <w:pPr>
              <w:pBdr>
                <w:left w:val="none" w:sz="0" w:space="8" w:color="auto"/>
              </w:pBdr>
              <w:ind w:left="765"/>
            </w:pPr>
          </w:p>
          <w:p w14:paraId="53B35BFD" w14:textId="77777777" w:rsidR="002E69CA" w:rsidRPr="002C22BA" w:rsidRDefault="002E69CA" w:rsidP="002E69CA">
            <w:pPr>
              <w:numPr>
                <w:ilvl w:val="0"/>
                <w:numId w:val="1"/>
              </w:numPr>
              <w:pBdr>
                <w:left w:val="none" w:sz="0" w:space="8" w:color="auto"/>
              </w:pBdr>
              <w:ind w:left="765" w:hanging="378"/>
            </w:pPr>
            <w:hyperlink r:id="rId8" w:history="1">
              <w:r w:rsidRPr="00015DC0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4F2EE"/>
                </w:rPr>
                <w:t>https://www.linkedin.com/in/ulises-rodriguez-613550298</w:t>
              </w:r>
            </w:hyperlink>
          </w:p>
          <w:p w14:paraId="22DCEABA" w14:textId="77777777" w:rsidR="002E69CA" w:rsidRDefault="002E69CA" w:rsidP="002E69CA">
            <w:pPr>
              <w:rPr>
                <w:sz w:val="20"/>
                <w:szCs w:val="20"/>
              </w:rPr>
            </w:pPr>
          </w:p>
          <w:p w14:paraId="1025B80A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ELECTRÓNICO:</w:t>
            </w:r>
          </w:p>
          <w:p w14:paraId="121222A4" w14:textId="77777777" w:rsidR="002E69CA" w:rsidRDefault="002E69CA" w:rsidP="002E69CA">
            <w:pPr>
              <w:spacing w:before="240"/>
              <w:rPr>
                <w:sz w:val="20"/>
                <w:szCs w:val="20"/>
              </w:rPr>
            </w:pPr>
            <w:hyperlink r:id="rId9" w:history="1">
              <w:r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uliisesrodriguez809@gmail.com</w:t>
              </w:r>
            </w:hyperlink>
          </w:p>
          <w:p w14:paraId="5CC79A3C" w14:textId="77777777" w:rsidR="002E69CA" w:rsidRDefault="002E69CA" w:rsidP="002E69CA">
            <w:pPr>
              <w:rPr>
                <w:sz w:val="20"/>
                <w:szCs w:val="20"/>
              </w:rPr>
            </w:pPr>
            <w:hyperlink r:id="rId10" w:history="1">
              <w:r>
                <w:rPr>
                  <w:rFonts w:ascii="Arial" w:eastAsia="Arial" w:hAnsi="Arial" w:cs="Arial"/>
                  <w:color w:val="B85A22"/>
                  <w:sz w:val="20"/>
                  <w:szCs w:val="20"/>
                </w:rPr>
                <w:t>rodriguezulises809@gmail.com</w:t>
              </w:r>
            </w:hyperlink>
          </w:p>
          <w:p w14:paraId="7074D386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Perfil</w:t>
            </w:r>
          </w:p>
          <w:p w14:paraId="4CE3B2D1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Buena Actitud, con ganas de seguir aprendiendo, mejorando y practicando el conocimiento que ya tengo, muy contento de poder hacer de todo relacionado al desarrollo web</w:t>
            </w:r>
          </w:p>
          <w:p w14:paraId="564FCE92" w14:textId="77777777" w:rsidR="002E69CA" w:rsidRDefault="002E69CA" w:rsidP="002E69CA">
            <w:pPr>
              <w:pStyle w:val="Ttulo3"/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548AB7"/>
                <w:sz w:val="22"/>
                <w:szCs w:val="22"/>
              </w:rPr>
              <w:t>Aficiones</w:t>
            </w:r>
          </w:p>
          <w:p w14:paraId="4EB49E4A" w14:textId="77777777" w:rsidR="002E69CA" w:rsidRDefault="002E69CA" w:rsidP="002E69CA">
            <w:pPr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Salir a caminar con mi perro</w:t>
            </w:r>
          </w:p>
          <w:p w14:paraId="02296244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 Juegos</w:t>
            </w:r>
          </w:p>
          <w:p w14:paraId="08AB74F7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Leer</w:t>
            </w:r>
          </w:p>
          <w:p w14:paraId="34B2EC4B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Hacer mini proyectos para practicar lo que voy aprendiendo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75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4F1FCB6F" w14:textId="77777777" w:rsidR="002E69CA" w:rsidRDefault="002E69CA" w:rsidP="002E69CA">
            <w:r>
              <w:t> </w:t>
            </w:r>
          </w:p>
        </w:tc>
        <w:tc>
          <w:tcPr>
            <w:tcW w:w="5631" w:type="dxa"/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14:paraId="11CC35E2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  <w:t>EDUCACIÓN</w:t>
            </w:r>
          </w:p>
          <w:p w14:paraId="623BE515" w14:textId="77777777" w:rsidR="002E69CA" w:rsidRDefault="002E69CA" w:rsidP="002E69CA">
            <w:pPr>
              <w:pStyle w:val="Ttulo4"/>
              <w:keepNext w:val="0"/>
              <w:keepLines w:val="0"/>
              <w:spacing w:before="240"/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Secundario Completo</w:t>
            </w:r>
          </w:p>
          <w:p w14:paraId="2ED0497F" w14:textId="77777777" w:rsidR="002E69CA" w:rsidRDefault="002E69CA" w:rsidP="002E69CA">
            <w:r>
              <w:t>Instituto secundario Bernardo Larroudé P-28 - 2014</w:t>
            </w:r>
          </w:p>
          <w:p w14:paraId="07A05213" w14:textId="77777777" w:rsidR="002E69CA" w:rsidRDefault="002E69CA" w:rsidP="002E69CA">
            <w:r>
              <w:t> </w:t>
            </w:r>
          </w:p>
          <w:p w14:paraId="2C795A93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>Coder-House (en curso)</w:t>
            </w:r>
          </w:p>
          <w:p w14:paraId="469491AB" w14:textId="77777777" w:rsidR="002E69CA" w:rsidRDefault="002E69CA" w:rsidP="002E69CA">
            <w:r>
              <w:t>Carrera full-stack (HTML,CSS,JS,React JS, Node JS)</w:t>
            </w:r>
          </w:p>
          <w:p w14:paraId="4CA525E9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2"/>
                <w:szCs w:val="22"/>
              </w:rPr>
              <w:t>EXPERIENCIA LABORAL</w:t>
            </w:r>
          </w:p>
          <w:p w14:paraId="76AC3ED9" w14:textId="77777777" w:rsidR="002E69CA" w:rsidRDefault="002E69CA" w:rsidP="002E69CA">
            <w:pPr>
              <w:pStyle w:val="Ttulo4"/>
              <w:keepNext w:val="0"/>
              <w:keepLines w:val="0"/>
              <w:spacing w:before="24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  <w:sz w:val="22"/>
                <w:szCs w:val="22"/>
              </w:rPr>
              <w:t>Roberto Mario Valfre (Corralon de materiales  para la construcción  y ferretería)</w:t>
            </w:r>
          </w:p>
          <w:p w14:paraId="48F3F78E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  <w:p w14:paraId="526CCBA4" w14:textId="77777777" w:rsidR="002E69CA" w:rsidRDefault="002E69CA" w:rsidP="002E69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Puesto de Trabajo: Atencion y servicio al cliente y repositor de materiales de venta </w:t>
            </w:r>
          </w:p>
          <w:p w14:paraId="32CD303D" w14:textId="77777777" w:rsidR="002E69CA" w:rsidRDefault="002E69CA" w:rsidP="002E69CA">
            <w:pPr>
              <w:pStyle w:val="Ttulo2"/>
              <w:pBdr>
                <w:bottom w:val="single" w:sz="8" w:space="1" w:color="94B6D2"/>
              </w:pBdr>
              <w:spacing w:before="240" w:after="120"/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4"/>
                <w:szCs w:val="24"/>
              </w:rPr>
              <w:t>Habilidades IT</w:t>
            </w:r>
          </w:p>
          <w:p w14:paraId="04C06FF4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Lenguajes/bibliotecas/frameworks: </w:t>
            </w:r>
          </w:p>
          <w:p w14:paraId="6593844F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JavaScript</w:t>
            </w:r>
          </w:p>
          <w:p w14:paraId="6747AC07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HTML</w:t>
            </w:r>
          </w:p>
          <w:p w14:paraId="5A05FC4A" w14:textId="09068DDE" w:rsidR="002E69CA" w:rsidRDefault="002E69CA" w:rsidP="001A1831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CSS/ Bootstrap 5 / SASS</w:t>
            </w:r>
          </w:p>
          <w:p w14:paraId="32AC9693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 xml:space="preserve">React JS </w:t>
            </w:r>
          </w:p>
          <w:p w14:paraId="22194A43" w14:textId="5B7D4521" w:rsidR="002E69CA" w:rsidRPr="001A1831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Python</w:t>
            </w:r>
          </w:p>
          <w:p w14:paraId="6FD1E7C4" w14:textId="763D5591" w:rsidR="001A1831" w:rsidRDefault="001A1831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Node JS</w:t>
            </w:r>
          </w:p>
          <w:p w14:paraId="3F42C368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 xml:space="preserve">SQLITE3 </w:t>
            </w:r>
          </w:p>
          <w:p w14:paraId="7F4F492A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Tablas de datos</w:t>
            </w:r>
          </w:p>
          <w:p w14:paraId="1FB6CF0A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GitHub</w:t>
            </w:r>
          </w:p>
          <w:p w14:paraId="433172FF" w14:textId="77777777" w:rsidR="002E69CA" w:rsidRDefault="002E69CA" w:rsidP="002E69CA">
            <w:pPr>
              <w:numPr>
                <w:ilvl w:val="0"/>
                <w:numId w:val="2"/>
              </w:numPr>
              <w:pBdr>
                <w:left w:val="none" w:sz="0" w:space="7" w:color="auto"/>
              </w:pBdr>
            </w:pPr>
            <w:r>
              <w:rPr>
                <w:rFonts w:ascii="Century Gothic" w:eastAsia="Century Gothic" w:hAnsi="Century Gothic" w:cs="Century Gothic"/>
              </w:rPr>
              <w:t>Sitemas OP: Windows y Linux</w:t>
            </w:r>
          </w:p>
          <w:p w14:paraId="5B157B99" w14:textId="77777777" w:rsidR="002E69CA" w:rsidRDefault="002E69CA" w:rsidP="002E69CA">
            <w:pPr>
              <w:ind w:left="720"/>
            </w:pPr>
            <w:r>
              <w:t> </w:t>
            </w:r>
          </w:p>
          <w:p w14:paraId="62338A0D" w14:textId="77777777" w:rsidR="002E69CA" w:rsidRDefault="002E69CA" w:rsidP="002E69CA">
            <w:pPr>
              <w:pStyle w:val="Ttulo4"/>
              <w:keepNext w:val="0"/>
              <w:keepLines w:val="0"/>
              <w:spacing w:before="0"/>
            </w:pPr>
            <w:r>
              <w:rPr>
                <w:rFonts w:ascii="Times New Roman" w:eastAsia="Times New Roman" w:hAnsi="Times New Roman" w:cs="Times New Roman"/>
                <w:iCs w:val="0"/>
                <w:color w:val="auto"/>
              </w:rPr>
              <w:t xml:space="preserve">Idiomas: </w:t>
            </w:r>
          </w:p>
          <w:p w14:paraId="6E43FD05" w14:textId="2EB5012C" w:rsidR="002E69CA" w:rsidRDefault="002E69CA" w:rsidP="002E69CA">
            <w:pPr>
              <w:numPr>
                <w:ilvl w:val="0"/>
                <w:numId w:val="3"/>
              </w:numPr>
              <w:pBdr>
                <w:left w:val="none" w:sz="0" w:space="7" w:color="auto"/>
              </w:pBdr>
              <w:ind w:left="765"/>
            </w:pPr>
            <w:r>
              <w:rPr>
                <w:rFonts w:ascii="Century Gothic" w:eastAsia="Century Gothic" w:hAnsi="Century Gothic" w:cs="Century Gothic"/>
              </w:rPr>
              <w:t>Ingles – “Fisk Ingles Certificado “</w:t>
            </w:r>
          </w:p>
          <w:p w14:paraId="414EA306" w14:textId="77777777" w:rsidR="002E69CA" w:rsidRDefault="002E69CA" w:rsidP="002E69CA">
            <w:r>
              <w:t> </w:t>
            </w:r>
          </w:p>
          <w:p w14:paraId="00D100EA" w14:textId="77777777" w:rsidR="002E69CA" w:rsidRDefault="002E69CA" w:rsidP="002E69CA">
            <w:r>
              <w:rPr>
                <w:color w:val="FFFFFF"/>
              </w:rPr>
              <w:t> </w:t>
            </w:r>
          </w:p>
        </w:tc>
      </w:tr>
    </w:tbl>
    <w:p w14:paraId="11338019" w14:textId="77777777" w:rsidR="004D54F5" w:rsidRDefault="00C41F36">
      <w:r>
        <w:t> </w:t>
      </w:r>
    </w:p>
    <w:sectPr w:rsidR="004D54F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F5"/>
    <w:rsid w:val="001A1831"/>
    <w:rsid w:val="002C22BA"/>
    <w:rsid w:val="002E69CA"/>
    <w:rsid w:val="004D54F5"/>
    <w:rsid w:val="004F7C8C"/>
    <w:rsid w:val="00BD0493"/>
    <w:rsid w:val="00C4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7DC8"/>
  <w15:docId w15:val="{1D70ABE9-0152-4B6A-91F0-C3A7C07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Hipervnculo">
    <w:name w:val="Hyperlink"/>
    <w:basedOn w:val="Fuentedeprrafopredeter"/>
    <w:uiPriority w:val="99"/>
    <w:unhideWhenUsed/>
    <w:rsid w:val="00BD04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04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C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lises-rodriguez-613550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lises-Rodriguez-8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ises-Rodriguez/CV-y-Proyectos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odriguezulises80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liisesrodriguez8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2023-10-25T21:22:00Z</dcterms:created>
  <dcterms:modified xsi:type="dcterms:W3CDTF">2023-11-03T18:32:00Z</dcterms:modified>
</cp:coreProperties>
</file>